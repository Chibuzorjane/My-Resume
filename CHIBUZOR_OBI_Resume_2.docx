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60" w:lineRule="atLeast"/>
        <w:ind w:left="0" w:right="0"/>
        <w:jc w:val="center"/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  <w:drawing>
          <wp:inline>
            <wp:extent cx="634219" cy="63457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219" cy="63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iv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Palatino Linotype" w:eastAsia="Palatino Linotype" w:hAnsi="Palatino Linotype" w:cs="Palatino Linotype"/>
          <w:b/>
          <w:bCs/>
          <w:caps/>
          <w:color w:val="4A4A4A"/>
          <w:sz w:val="52"/>
          <w:szCs w:val="52"/>
          <w:bdr w:val="none" w:sz="0" w:space="0" w:color="auto"/>
          <w:vertAlign w:val="baseline"/>
        </w:rPr>
      </w:pPr>
      <w:r>
        <w:rPr>
          <w:rStyle w:val="span"/>
          <w:rFonts w:ascii="Palatino Linotype" w:eastAsia="Palatino Linotype" w:hAnsi="Palatino Linotype" w:cs="Palatino Linotype"/>
          <w:b/>
          <w:bCs/>
          <w:caps/>
          <w:sz w:val="52"/>
          <w:szCs w:val="52"/>
        </w:rPr>
        <w:t>CHIBUZOR</w:t>
      </w:r>
      <w:r>
        <w:rPr>
          <w:rFonts w:ascii="Palatino Linotype" w:eastAsia="Palatino Linotype" w:hAnsi="Palatino Linotype" w:cs="Palatino Linotype"/>
          <w:bdr w:val="none" w:sz="0" w:space="0" w:color="auto"/>
          <w:vertAlign w:val="baseline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b/>
          <w:bCs/>
          <w:caps/>
          <w:sz w:val="52"/>
          <w:szCs w:val="52"/>
        </w:rPr>
        <w:t>OBI</w:t>
      </w:r>
    </w:p>
    <w:p>
      <w:pPr>
        <w:pStyle w:val="divaddres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after="0"/>
        <w:ind w:left="0" w:right="0"/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chibuzorjane23@gmail.com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  <w:r>
        <w:rPr>
          <w:rStyle w:val="sprtr"/>
          <w:rFonts w:ascii="Palatino Linotype" w:eastAsia="Palatino Linotype" w:hAnsi="Palatino Linotype" w:cs="Palatino Linotype"/>
          <w:color w:val="4A4A4A"/>
        </w:rPr>
        <w:t>  |  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3173717831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  <w:r>
        <w:rPr>
          <w:rStyle w:val="sprtr"/>
          <w:rFonts w:ascii="Palatino Linotype" w:eastAsia="Palatino Linotype" w:hAnsi="Palatino Linotype" w:cs="Palatino Linotype"/>
          <w:color w:val="4A4A4A"/>
        </w:rPr>
        <w:t>  |  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Indianapolis, IN 46221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>
      <w:pPr>
        <w:pStyle w:val="divdocumentheading"/>
        <w:pBdr>
          <w:top w:val="none" w:sz="0" w:space="0" w:color="auto"/>
          <w:left w:val="none" w:sz="0" w:space="0" w:color="auto"/>
          <w:bottom w:val="none" w:sz="0" w:space="12" w:color="auto"/>
          <w:right w:val="none" w:sz="0" w:space="0" w:color="auto"/>
        </w:pBdr>
        <w:tabs>
          <w:tab w:val="center" w:pos="10840"/>
        </w:tabs>
        <w:spacing w:before="300" w:line="260" w:lineRule="atLeast"/>
        <w:ind w:left="0" w:right="0"/>
        <w:rPr>
          <w:rFonts w:ascii="Palatino Linotype" w:eastAsia="Palatino Linotype" w:hAnsi="Palatino Linotype" w:cs="Palatino Linotype"/>
          <w:b w:val="0"/>
          <w:bCs w:val="0"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Style w:val="divdocumentdivsectiontitle"/>
          <w:rFonts w:ascii="Palatino Linotype" w:eastAsia="Palatino Linotype" w:hAnsi="Palatino Linotype" w:cs="Palatino Linotype"/>
          <w:b/>
          <w:bCs/>
        </w:rPr>
        <w:t xml:space="preserve">Objectives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  <w:tab/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60" w:lineRule="atLeast"/>
        <w:ind w:left="0" w:right="0"/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  <w:t>Recent graduate with excellent research, technical and problem-solving skills. Detail-oriented and able to learn new concepts quickly. Organized and motivated employee eager to apply time management and organizational skills in various environments. Seeking entry-level opportunities to expand skills while facilitating company growth.</w:t>
      </w:r>
    </w:p>
    <w:p>
      <w:pPr>
        <w:pStyle w:val="divdocumentheading"/>
        <w:pBdr>
          <w:top w:val="none" w:sz="0" w:space="0" w:color="auto"/>
          <w:left w:val="none" w:sz="0" w:space="0" w:color="auto"/>
          <w:bottom w:val="none" w:sz="0" w:space="12" w:color="auto"/>
          <w:right w:val="none" w:sz="0" w:space="0" w:color="auto"/>
        </w:pBdr>
        <w:tabs>
          <w:tab w:val="center" w:pos="10840"/>
        </w:tabs>
        <w:spacing w:before="300" w:line="260" w:lineRule="atLeast"/>
        <w:ind w:left="0" w:right="0"/>
        <w:rPr>
          <w:rFonts w:ascii="Palatino Linotype" w:eastAsia="Palatino Linotype" w:hAnsi="Palatino Linotype" w:cs="Palatino Linotype"/>
          <w:b w:val="0"/>
          <w:bCs w:val="0"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Style w:val="divdocumentdivsectiontitle"/>
          <w:rFonts w:ascii="Palatino Linotype" w:eastAsia="Palatino Linotype" w:hAnsi="Palatino Linotype" w:cs="Palatino Linotype"/>
          <w:b/>
          <w:bCs/>
        </w:rPr>
        <w:t xml:space="preserve">Skills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  <w:tab/>
      </w:r>
    </w:p>
    <w:tbl>
      <w:tblPr>
        <w:tblStyle w:val="divdocument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420"/>
        <w:gridCol w:w="542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542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ulli"/>
              <w:numPr>
                <w:ilvl w:val="0"/>
                <w:numId w:val="1"/>
              </w:numPr>
              <w:spacing w:before="0" w:after="0" w:line="260" w:lineRule="atLeast"/>
              <w:ind w:left="280" w:right="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Project Management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line="260" w:lineRule="atLeast"/>
              <w:ind w:left="280" w:right="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Effective Customer Communication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line="260" w:lineRule="atLeast"/>
              <w:ind w:left="280" w:right="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Scrum Framework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line="260" w:lineRule="atLeast"/>
              <w:ind w:left="280" w:right="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Team Collaboration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line="260" w:lineRule="atLeast"/>
              <w:ind w:left="280" w:right="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Problem Solving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line="260" w:lineRule="atLeast"/>
              <w:ind w:left="280" w:right="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Adaptability</w:t>
            </w:r>
          </w:p>
        </w:tc>
        <w:tc>
          <w:tcPr>
            <w:tcW w:w="5420" w:type="dxa"/>
            <w:tcBorders>
              <w:left w:val="single" w:sz="8" w:space="0" w:color="FEFDFD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ulli"/>
              <w:numPr>
                <w:ilvl w:val="0"/>
                <w:numId w:val="2"/>
              </w:numPr>
              <w:spacing w:before="0" w:after="0" w:line="260" w:lineRule="atLeast"/>
              <w:ind w:left="280" w:right="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Time Management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0" w:line="260" w:lineRule="atLeast"/>
              <w:ind w:left="280" w:right="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Requirements Gathering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0" w:line="260" w:lineRule="atLeast"/>
              <w:ind w:left="280" w:right="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Meeting Facilitation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0" w:line="260" w:lineRule="atLeast"/>
              <w:ind w:left="280" w:right="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Agile Best Practices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0" w:line="260" w:lineRule="atLeast"/>
              <w:ind w:left="280" w:right="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Sprint Planning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0" w:line="260" w:lineRule="atLeast"/>
              <w:ind w:left="280" w:right="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Scrum Processes</w:t>
            </w:r>
          </w:p>
        </w:tc>
      </w:tr>
    </w:tbl>
    <w:p>
      <w:pPr>
        <w:pStyle w:val="divdocumentheading"/>
        <w:pBdr>
          <w:top w:val="none" w:sz="0" w:space="0" w:color="auto"/>
          <w:left w:val="none" w:sz="0" w:space="0" w:color="auto"/>
          <w:bottom w:val="none" w:sz="0" w:space="12" w:color="auto"/>
          <w:right w:val="none" w:sz="0" w:space="0" w:color="auto"/>
        </w:pBdr>
        <w:tabs>
          <w:tab w:val="center" w:pos="10840"/>
        </w:tabs>
        <w:spacing w:before="300" w:line="260" w:lineRule="atLeast"/>
        <w:ind w:left="0" w:right="0"/>
        <w:rPr>
          <w:rFonts w:ascii="Palatino Linotype" w:eastAsia="Palatino Linotype" w:hAnsi="Palatino Linotype" w:cs="Palatino Linotype"/>
          <w:b w:val="0"/>
          <w:bCs w:val="0"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Style w:val="divdocumentdivsectiontitle"/>
          <w:rFonts w:ascii="Palatino Linotype" w:eastAsia="Palatino Linotype" w:hAnsi="Palatino Linotype" w:cs="Palatino Linotype"/>
          <w:b/>
          <w:bCs/>
        </w:rPr>
        <w:t xml:space="preserve">Projects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880"/>
        <w:gridCol w:w="696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3880" w:type="dxa"/>
            <w:noWrap w:val="0"/>
            <w:tcMar>
              <w:top w:w="24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paddedline"/>
              <w:spacing w:before="0" w:after="0" w:line="260" w:lineRule="atLeast"/>
              <w:ind w:left="0" w:right="0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Academic Projects</w:t>
            </w:r>
          </w:p>
          <w:p>
            <w:pPr>
              <w:pStyle w:val="spanpaddedline"/>
              <w:spacing w:before="0" w:after="0" w:line="260" w:lineRule="atLeast"/>
              <w:ind w:left="0" w:right="0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Agile Software Development Projects</w:t>
            </w:r>
          </w:p>
        </w:tc>
        <w:tc>
          <w:tcPr>
            <w:tcW w:w="6960" w:type="dxa"/>
            <w:noWrap w:val="0"/>
            <w:tcMar>
              <w:top w:w="24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parlrColmnsinglecolumnulli"/>
              <w:numPr>
                <w:ilvl w:val="0"/>
                <w:numId w:val="3"/>
              </w:numPr>
              <w:spacing w:before="0" w:after="0" w:line="260" w:lineRule="atLeast"/>
              <w:ind w:left="280" w:right="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Created dashboards using various tools such as JIRA, Confluence, Trello, to track project progress and milestones.</w:t>
            </w:r>
          </w:p>
          <w:p>
            <w:pPr>
              <w:pStyle w:val="divdocumentparlrColmnsinglecolumnulli"/>
              <w:numPr>
                <w:ilvl w:val="0"/>
                <w:numId w:val="3"/>
              </w:numPr>
              <w:spacing w:after="0" w:line="260" w:lineRule="atLeast"/>
              <w:ind w:left="280" w:right="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Applied Scrum principles to manage a cross-functional team in the successful completion of [brief project description].</w:t>
            </w:r>
          </w:p>
          <w:p>
            <w:pPr>
              <w:pStyle w:val="divdocumentparlrColmnsinglecolumnulli"/>
              <w:numPr>
                <w:ilvl w:val="0"/>
                <w:numId w:val="3"/>
              </w:numPr>
              <w:spacing w:after="0" w:line="260" w:lineRule="atLeast"/>
              <w:ind w:left="280" w:right="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Demonstrated leadership skills by facilitating daily stand-up meetings and sprint planning sessions.</w:t>
            </w:r>
          </w:p>
          <w:p>
            <w:pPr>
              <w:pStyle w:val="divdocumentparlrColmnsinglecolumnulli"/>
              <w:numPr>
                <w:ilvl w:val="0"/>
                <w:numId w:val="3"/>
              </w:numPr>
              <w:spacing w:after="0" w:line="260" w:lineRule="atLeast"/>
              <w:ind w:left="280" w:right="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Collaborated with team members to remove impediments and ensure project goals were achieved.</w:t>
            </w:r>
          </w:p>
          <w:p>
            <w:pPr>
              <w:pStyle w:val="divdocumentparlrColmnsinglecolumnulli"/>
              <w:numPr>
                <w:ilvl w:val="0"/>
                <w:numId w:val="3"/>
              </w:numPr>
              <w:spacing w:after="0" w:line="260" w:lineRule="atLeast"/>
              <w:ind w:left="280" w:right="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Conducted application review meetings with end-users to document and gather business needs and translate into functional requirement documents.</w:t>
            </w:r>
          </w:p>
          <w:p>
            <w:pPr>
              <w:pStyle w:val="divdocumentparlrColmnsinglecolumnulli"/>
              <w:numPr>
                <w:ilvl w:val="0"/>
                <w:numId w:val="3"/>
              </w:numPr>
              <w:spacing w:after="0" w:line="260" w:lineRule="atLeast"/>
              <w:ind w:left="280" w:right="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Facilitated Scrum ceremonies, such as Sprint Planning, Daily Stand-Ups, Retrospectives and Reviews.</w:t>
            </w:r>
          </w:p>
          <w:p>
            <w:pPr>
              <w:pStyle w:val="divdocumentparlrColmnsinglecolumnulli"/>
              <w:numPr>
                <w:ilvl w:val="0"/>
                <w:numId w:val="3"/>
              </w:numPr>
              <w:spacing w:after="0" w:line="260" w:lineRule="atLeast"/>
              <w:ind w:left="280" w:right="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Coached stakeholders on their roles in the Scrum process and how to best support the team's success.</w:t>
            </w:r>
          </w:p>
          <w:p>
            <w:pPr>
              <w:pStyle w:val="divdocumentparlrColmnsinglecolumnulli"/>
              <w:numPr>
                <w:ilvl w:val="0"/>
                <w:numId w:val="3"/>
              </w:numPr>
              <w:spacing w:after="0" w:line="260" w:lineRule="atLeast"/>
              <w:ind w:left="280" w:right="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Monitored progress of sprints, providing visibility into project status for stakeholders.</w:t>
            </w:r>
          </w:p>
          <w:p>
            <w:pPr>
              <w:pStyle w:val="divdocumentparlrColmnsinglecolumnulli"/>
              <w:numPr>
                <w:ilvl w:val="0"/>
                <w:numId w:val="3"/>
              </w:numPr>
              <w:spacing w:after="0" w:line="260" w:lineRule="atLeast"/>
              <w:ind w:left="280" w:right="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bdr w:val="none" w:sz="0" w:space="0" w:color="auto"/>
                <w:vertAlign w:val="baseline"/>
              </w:rPr>
              <w:t>Tracked metrics related to sprint performance and identified areas of improvement for future sprints.</w:t>
            </w:r>
          </w:p>
        </w:tc>
      </w:tr>
    </w:tbl>
    <w:p>
      <w:pPr>
        <w:pStyle w:val="divdocumentheading"/>
        <w:pBdr>
          <w:top w:val="none" w:sz="0" w:space="0" w:color="auto"/>
          <w:left w:val="none" w:sz="0" w:space="0" w:color="auto"/>
          <w:bottom w:val="none" w:sz="0" w:space="12" w:color="auto"/>
          <w:right w:val="none" w:sz="0" w:space="0" w:color="auto"/>
        </w:pBdr>
        <w:tabs>
          <w:tab w:val="center" w:pos="10840"/>
        </w:tabs>
        <w:spacing w:before="300" w:line="260" w:lineRule="atLeast"/>
        <w:ind w:left="0" w:right="0"/>
        <w:rPr>
          <w:rFonts w:ascii="Palatino Linotype" w:eastAsia="Palatino Linotype" w:hAnsi="Palatino Linotype" w:cs="Palatino Linotype"/>
          <w:b w:val="0"/>
          <w:bCs w:val="0"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Style w:val="divdocumentdivsectiontitle"/>
          <w:rFonts w:ascii="Palatino Linotype" w:eastAsia="Palatino Linotype" w:hAnsi="Palatino Linotype" w:cs="Palatino Linotype"/>
          <w:b/>
          <w:bCs/>
        </w:rPr>
        <w:t xml:space="preserve">Education and Training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  <w:tab/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60" w:lineRule="atLeast"/>
        <w:ind w:left="0" w:right="0"/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Model High School Olo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| 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Nigeria</w:t>
      </w:r>
      <w:r>
        <w:rPr>
          <w:rStyle w:val="singlecolumnspanpaddedlinenth-child1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>
      <w:pPr>
        <w:pStyle w:val="spanpaddedline"/>
        <w:spacing w:before="0" w:after="0" w:line="260" w:lineRule="atLeast"/>
        <w:ind w:left="0" w:right="0"/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Style w:val="degree"/>
          <w:rFonts w:ascii="Palatino Linotype" w:eastAsia="Palatino Linotype" w:hAnsi="Palatino Linotype" w:cs="Palatino Linotype"/>
          <w:b/>
          <w:bCs/>
          <w:color w:val="4A4A4A"/>
          <w:sz w:val="20"/>
          <w:szCs w:val="20"/>
        </w:rPr>
        <w:t>High School Diploma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  <w:t xml:space="preserve"> </w:t>
      </w:r>
    </w:p>
    <w:p>
      <w:pPr>
        <w:pStyle w:val="spanpaddedline"/>
        <w:spacing w:before="0" w:after="0" w:line="260" w:lineRule="atLeast"/>
        <w:ind w:left="0" w:right="0"/>
        <w:rPr>
          <w:rFonts w:ascii="Palatino Linotype" w:eastAsia="Palatino Linotype" w:hAnsi="Palatino Linotype" w:cs="Palatino Linotype"/>
          <w:i/>
          <w:iCs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06/2010</w:t>
      </w:r>
      <w:r>
        <w:rPr>
          <w:rFonts w:ascii="Palatino Linotype" w:eastAsia="Palatino Linotype" w:hAnsi="Palatino Linotype" w:cs="Palatino Linotype"/>
          <w:i/>
          <w:iCs/>
          <w:color w:val="4A4A4A"/>
          <w:sz w:val="20"/>
          <w:szCs w:val="20"/>
          <w:bdr w:val="none" w:sz="0" w:space="0" w:color="auto"/>
          <w:vertAlign w:val="baseline"/>
        </w:rPr>
        <w:t xml:space="preserve"> </w:t>
      </w:r>
    </w:p>
    <w:p>
      <w:pPr>
        <w:pStyle w:val="divdocumentheading"/>
        <w:pBdr>
          <w:top w:val="none" w:sz="0" w:space="0" w:color="auto"/>
          <w:left w:val="none" w:sz="0" w:space="0" w:color="auto"/>
          <w:bottom w:val="none" w:sz="0" w:space="12" w:color="auto"/>
          <w:right w:val="none" w:sz="0" w:space="0" w:color="auto"/>
        </w:pBdr>
        <w:tabs>
          <w:tab w:val="center" w:pos="10840"/>
        </w:tabs>
        <w:spacing w:before="300" w:line="260" w:lineRule="atLeast"/>
        <w:ind w:left="0" w:right="0"/>
        <w:rPr>
          <w:rFonts w:ascii="Palatino Linotype" w:eastAsia="Palatino Linotype" w:hAnsi="Palatino Linotype" w:cs="Palatino Linotype"/>
          <w:b w:val="0"/>
          <w:bCs w:val="0"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Style w:val="divdocumentdivsectiontitle"/>
          <w:rFonts w:ascii="Palatino Linotype" w:eastAsia="Palatino Linotype" w:hAnsi="Palatino Linotype" w:cs="Palatino Linotype"/>
          <w:b/>
          <w:bCs/>
        </w:rPr>
        <w:t xml:space="preserve">Certifications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  <w:tab/>
      </w:r>
    </w:p>
    <w:p>
      <w:pPr>
        <w:pStyle w:val="divdocumentulli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60" w:lineRule="atLeast"/>
        <w:ind w:left="280" w:right="0" w:hanging="192"/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  <w:bdr w:val="none" w:sz="0" w:space="0" w:color="auto"/>
          <w:vertAlign w:val="baseline"/>
        </w:rPr>
        <w:t>Professional Scrum Master (PSM1)</w:t>
      </w:r>
    </w:p>
    <w:sectPr>
      <w:pgSz w:w="12240" w:h="15840"/>
      <w:pgMar w:top="500" w:right="700" w:bottom="500" w:left="70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charset w:val="00"/>
    <w:family w:val="auto"/>
    <w:pitch w:val="default"/>
  </w:font>
  <w:font w:name="Palatino Linotype">
    <w:charset w:val="00"/>
    <w:family w:val="auto"/>
    <w:pitch w:val="default"/>
    <w:sig w:usb0="00000000" w:usb1="00000000" w:usb2="00000000" w:usb3="00000000" w:csb0="00000001" w:csb1="00000000"/>
    <w:embedRegular r:id="rId1" w:fontKey="{2F756A2D-44BE-49DA-B734-94760FB93241}"/>
    <w:embedBold r:id="rId2" w:fontKey="{2022EB35-BABF-4E4F-989B-7F28B173D5A6}"/>
    <w:embedItalic r:id="rId3" w:fontKey="{923D0539-22B1-426B-AD64-981B7D1A9FE5}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260" w:lineRule="atLeast"/>
    </w:pPr>
    <w:rPr>
      <w:color w:val="4A4A4A"/>
    </w:rPr>
  </w:style>
  <w:style w:type="paragraph" w:customStyle="1" w:styleId="divdocumentdivfirstsection">
    <w:name w:val="div_document_div_firstsection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gap-btn-hidden">
    <w:name w:val="gap-btn-hidden"/>
    <w:basedOn w:val="Normal"/>
    <w:rPr>
      <w:vanish/>
    </w:rPr>
  </w:style>
  <w:style w:type="paragraph" w:customStyle="1" w:styleId="divdocumentdivparagraph">
    <w:name w:val="div_document_div_paragraph"/>
    <w:basedOn w:val="Normal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vname">
    <w:name w:val="div_name"/>
    <w:basedOn w:val="div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640" w:lineRule="atLeast"/>
      <w:jc w:val="center"/>
    </w:pPr>
    <w:rPr>
      <w:b/>
      <w:bCs/>
      <w:caps/>
      <w:color w:val="4A4A4A"/>
      <w:sz w:val="52"/>
      <w:szCs w:val="52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character" w:customStyle="1" w:styleId="sprtr">
    <w:name w:val="sprtr"/>
    <w:basedOn w:val="DefaultParagraphFont"/>
  </w:style>
  <w:style w:type="paragraph" w:customStyle="1" w:styleId="divdocumentSECTIONCNTCsectionnotbtnlnk">
    <w:name w:val="div_document_SECTION_CNTC + section_not(.btnlnk)"/>
    <w:basedOn w:val="Normal"/>
  </w:style>
  <w:style w:type="paragraph" w:customStyle="1" w:styleId="divdocumentheading">
    <w:name w:val="div_document_heading"/>
    <w:basedOn w:val="Normal"/>
    <w:pPr>
      <w:pBdr>
        <w:bottom w:val="none" w:sz="0" w:space="12" w:color="auto"/>
      </w:pBdr>
    </w:pPr>
  </w:style>
  <w:style w:type="character" w:customStyle="1" w:styleId="divdocumentdivsectiontitle">
    <w:name w:val="div_document_div_sectiontitle"/>
    <w:basedOn w:val="DefaultParagraphFont"/>
    <w:rPr>
      <w:b/>
      <w:bCs/>
      <w:color w:val="4A4A4A"/>
      <w:sz w:val="24"/>
      <w:szCs w:val="24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vdocumentsection">
    <w:name w:val="div_document_section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pandateswrapper">
    <w:name w:val="span_dates_wrapper"/>
    <w:basedOn w:val="span"/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ivdocumentparlrColmnsinglecolumn">
    <w:name w:val="div_document_parlrColmn_singlecolumn"/>
    <w:basedOn w:val="DefaultParagraphFont"/>
  </w:style>
  <w:style w:type="paragraph" w:customStyle="1" w:styleId="divdocumentparlrColmnsinglecolumnulli">
    <w:name w:val="div_document_parlrColmn_singlecolumn_ul_li"/>
    <w:basedOn w:val="Normal"/>
    <w:pPr>
      <w:pBdr>
        <w:bottom w:val="none" w:sz="0" w:space="2" w:color="auto"/>
      </w:pBdr>
    </w:p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egree">
    <w:name w:val="degree"/>
    <w:basedOn w:val="DefaultParagraphFont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CHIBUZOR OBI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63e3bf63-e10d-4058-af3c-a8b50e22cd08</vt:lpwstr>
  </property>
  <property fmtid="{D5CDD505-2E9C-101B-9397-08002B2CF9AE}" pid="3" name="x1ye=0">
    <vt:lpwstr>ICkAAB+LCAAAAAAABAAVmEWypVAQBRfEALch7u5vhrs7q+/fY4iAS1WdygQTGJISYBhnRRgSEByHEIqEURgVUQhDYfFXB0cCii4ppisFd6eEa8ozGvo7qMR1u2RoCRhoDfNy/yq+ltlFHlLalJ3PahnnZ8uuEdbZmAxI9h3dcedEGeh78no/CYmvS2CHxIalFnBdCGNuqW4lnrl8pHUP6K3TfdHEn0pEF8JTFd0OQve7ZWUzQ8g1nAa0VbCHXqP</vt:lpwstr>
  </property>
  <property fmtid="{D5CDD505-2E9C-101B-9397-08002B2CF9AE}" pid="4" name="x1ye=1">
    <vt:lpwstr>1yZux6GGpY4/ulck9iSZWsacHdTwRL0npqX7Piy/qJcbe+TOAwaalVofL0OP5WRoNAcflW2GIUX3zUOOm9LeE9XH1qR5twsIDVpmrnUtc3lS/5PoVqzwp+ciBJABZQQRVUCefuefc3BfrdLgu0Md5zof8K2KkJTwhuZI1kMmrMJ8aeV3wQnXpCXsIobPKsNnluJF7k4CR/s13h0Y98bVsrqdg5lMu9QtTVj5eTB6SnLkXoICktfcsk8e3+PPtTF</vt:lpwstr>
  </property>
  <property fmtid="{D5CDD505-2E9C-101B-9397-08002B2CF9AE}" pid="5" name="x1ye=10">
    <vt:lpwstr>UbXmFOES6rCO9n7+a4TaVdekunydzdyzUXf+1yyv2q2FC7eCioly87U57jkx86P/Icqz3RaY2nyT/MiYaAVK+O7Bdimcjig8w6QL73tzmc8XwMXPpIMZ8Um+4OGAy6oPtA4urEuoJFcOeutEXDSTArjYPmOfnMtpUZO97Xk401saAjUV55IUKp7q63Kpn60NBFC/yFSRNJRmthW+wfMtZO7nRyxSj74bZK4k6rhUWXRJc5UiDmON0jGFWrh2gRi</vt:lpwstr>
  </property>
  <property fmtid="{D5CDD505-2E9C-101B-9397-08002B2CF9AE}" pid="6" name="x1ye=11">
    <vt:lpwstr>GEtiTdPqKPPWS0pQ5IhrZKOIoZKcXQHWgD3Z1qiY7v1ibuaTe02XxXsJNDho2ogfUlHKicuiCogHUHglXqlzMhb4++H4JWi51w3Q4yW6U2Q52et8M/yk0LFRdvoB9RqJbMn6QIYgyOO0jbqESSgZGN8yUG4shIC5zFEZv+FnIT59KiUprGTZZoEkAQCIlYdt59CEsLqJtPmH+ClBD2Jmqn+AVZtdWnTx2u8d3tn6mphq1iqAbX9t4yVj1gW8P4D</vt:lpwstr>
  </property>
  <property fmtid="{D5CDD505-2E9C-101B-9397-08002B2CF9AE}" pid="7" name="x1ye=12">
    <vt:lpwstr>KhTukE3uf/j2d5fyWRUBhciEhUvXvD/c51i5FGy9V2bg7mAPLRj0kkL94eWnpXWZShsy/SO3Jvrg4LoZrPMftbReH6/CnMLTBFIJZdB+qqc31J6LbJAreeS+szbtF/67f8C3q+TznSZcDGIpDDxIAj0miVEx+Hfxk2rp3YvmPJOo4/iONfV2xq1dF21chAiD29jBZGfiWv6MwdjjJgGrdTY1ko3vbvhOGCx7Ro26N0Yn31LnEbtqcmnc1lJvJtJ</vt:lpwstr>
  </property>
  <property fmtid="{D5CDD505-2E9C-101B-9397-08002B2CF9AE}" pid="8" name="x1ye=13">
    <vt:lpwstr>dIBA3XeTQOdFvFeSIaQ1/pkpt4ltY/lSTa0uOFyqolTOcO7kiVEzahiLTXy0WLxX5NbFm0EsVrEFHfTiBJmzBdW3OtpkJTKFXMgNNTajmAH+qq3YvGXktAXIMZV3/EIPWdykYH0ilRmcI7bs+zUlZs/ErLGai0D8RWExo8F+MAbCB++KCApG37yDy2BbsNn4q2ZNCnv/BapUEngOwonBdwLs9f9CZEKLkKtfobz0tGagdYMxfiCR8Xv7ZDIV4oK</vt:lpwstr>
  </property>
  <property fmtid="{D5CDD505-2E9C-101B-9397-08002B2CF9AE}" pid="9" name="x1ye=14">
    <vt:lpwstr>mHx3TJiITTau5Vz+QsnBb1bERVO8959wqKE/XdlJH9kSpFnBox8uB33/DneTHaFxEYer9bYu7WWxHS5Ge73M4fIVtNTCb+Grvu950OfcnGkDxXPrgm0vNH6s/2PYyLhEV9JKISbcRF66ec9gQbdhBk2GlUsf+VIWedu3LjkCmmlTTHiGMrjEWoP6oec6mG+p/yZysZJLRYyfNIrr9M8rujhq5piiuokexbdDlSev6odlndzxcI/Y9aKA0HxG5Xe</vt:lpwstr>
  </property>
  <property fmtid="{D5CDD505-2E9C-101B-9397-08002B2CF9AE}" pid="10" name="x1ye=15">
    <vt:lpwstr>HIB5xzyU00ZHoBLVkRtAgAOtx6NE1pOq+W3OF2juuu8alrRbQ/jzbqbvnveaLhOjJ/QcWi+/MZVw2FpEF3h6AfukOUy5oqtX0LvjWz6j1Ixu0lrGU+hIw1JZflFiTmsdhzgT6YtkhvhyKHNTonlRVaU6oVWhVTm+qfUrAPdUlVisN3gXqW0G9RKFNFnfG/2w8JcG8QemtNiNFv/5J1O8z9CCErw7/x/m4uz8L/UXkxPoM8C329qfmubMhjLzyEI</vt:lpwstr>
  </property>
  <property fmtid="{D5CDD505-2E9C-101B-9397-08002B2CF9AE}" pid="11" name="x1ye=16">
    <vt:lpwstr>GvWl4JQzbYFMtWNU6t70Bp66F514L0chCytmF4b2wtoHYu6olkpD34F9ue+3zHbdRC1zNB+B+1v3TO7fX3T9edWkeYNiiy93IFTf25Qp9qT2QSoYV9q3Y0H0N7BRND/+iT2wbOfBwSckkpgGwmj5APUnu8/uS35NIRm7k1MejqBFXuoFop1P54rd+/NwQSi+W8IXgbsRS07vLO+KdyPJbiwB4G91Izs6p2gegCyP1q/9Xn+HQNBThRiVko1c2n/</vt:lpwstr>
  </property>
  <property fmtid="{D5CDD505-2E9C-101B-9397-08002B2CF9AE}" pid="12" name="x1ye=17">
    <vt:lpwstr>pH61Wv5Hh0oG6FPSHYrvTzP2lBYU0yCCWSglRYpEvCOTdPpJu2PO4+wZvBejQflBRXk7zi+6/GMTgNB8LxUkLmN+H0U0CkqlRH9wzKdhngE815I51RR7ACUNAOd0ZVGmi86Jk9+4QPGLF6TkhtPBBHbdy0rVAh7fXhkgxExIMHJ7rarfevcfh8PNCCKJrjGMRXF+OJnpRaX0xrSQ7pKl1WRsmtxqr7LL6L8UfNRB2eERzI+JhHofa3w+Me9jDNV</vt:lpwstr>
  </property>
  <property fmtid="{D5CDD505-2E9C-101B-9397-08002B2CF9AE}" pid="13" name="x1ye=18">
    <vt:lpwstr>IyidSMhxpVvvdCPuzncx4WsD7mYFl/kqRzfapjCnmHPS/u8Qcz3htii1yUfA05SDl7c3J6HLqD7uNhpqlC8K6Um0C+jhDTxx8ATcMugxZfD4/3Dey0AgP2HhOKqiyp0GrbcMcf/N6Dp1F8UyCGdjJ/pAwXLJ6SCXXQ1DzntNWJYKLWgZtX/lBGhWCJXdYe6dPMrefS2lQvGegNT7k3gVaWQa+uAL7PGfBRCmgX+Z6vyeqLn4JDo2IC/Vw4rf4Az</vt:lpwstr>
  </property>
  <property fmtid="{D5CDD505-2E9C-101B-9397-08002B2CF9AE}" pid="14" name="x1ye=19">
    <vt:lpwstr>Iow3R/ZCb7vkpYABq9/1NUKAxGLg3I//CA6s1CmAQBvhHbiXWW4PV4c5jk67KoaHaPELwHR/XvXmp5CQHHqh/Zpemf5E2RzNA5V6pVJIlEMWcJ1bxslLw07Uymzz6nAr88mTyyn0APGrSJNIsopPZlW5a+DtTxDqBElEeL4Aygj0O70Kf/IrcQGz6+fs9tvwhrM9IrQELc+kT4VON9kfl7CERb4x+QzElldUVmUTKNlv1Da5Pp7CJtpBS6xtow1</vt:lpwstr>
  </property>
  <property fmtid="{D5CDD505-2E9C-101B-9397-08002B2CF9AE}" pid="15" name="x1ye=2">
    <vt:lpwstr>cZnyKba6BQMlLaK/UIQqCgUxG+obJbn1/a9Y4ZLp+bodFANDbuMEjNa4w1bZNjtjIGc0/sHLuaHdHWK1t5GA5yoKSaaKkEPt43U4o4zqdghEW/9dnlfCvIPMYjboYp8WpDiCuAGNG1R8NSQO350Mkewy9l7oGnLG7DNDqx/ES50JO4aB2Mwb7mpKhWPndcsDl7FlNkfvqC2Cfzk4ajKaAPjzlU5PBebu7rEMvS0lv1sNjJ1OZofNY1c4enJ4GL6</vt:lpwstr>
  </property>
  <property fmtid="{D5CDD505-2E9C-101B-9397-08002B2CF9AE}" pid="16" name="x1ye=20">
    <vt:lpwstr>o/pMEALhdBaM99l3OUcjgAcfmF82CBEyaM6WsaKqZj7rwTIe7hTH3t+SA7iaIy+S93a8QU1ykydw7H/LR4ebC77eD7hDNwSk4bRGuTScagcW/xhlFB3m9kf/jckun9G4rOtzrU3ClbYALOLIoicqyT2a/3ZpCjpCgFAogJMwBTgozmsWGADZesHJ1CbfgSQemWu4W2yea4cKIeyd1U5nh1CURYGxzyAIM/DPP17UfLdJ018S5KHm76qdrS0uUYo</vt:lpwstr>
  </property>
  <property fmtid="{D5CDD505-2E9C-101B-9397-08002B2CF9AE}" pid="17" name="x1ye=21">
    <vt:lpwstr>0GIPY2uk6af6hwTQYYGIkM/CK6e8fWv14NNiIsFksF9M5ujqzeLqnBKvk/XZJFy8DI6VgjzwPK6I4Vc+11ajKd5m6/SUi4qSgG21apcIiG/wbwsHrbhNdhQgWLeH500xviqTN7BwURUzka8/Y8ltil7FRMwipdyc3XwnsI38kF+/AkyVNSINI/rbE8nnorC8dcq3a4PPxuC1mIIdLQYBGzNeIzFEho380t8zxE5+6laPItMIUse/kt1amnF6nHR</vt:lpwstr>
  </property>
  <property fmtid="{D5CDD505-2E9C-101B-9397-08002B2CF9AE}" pid="18" name="x1ye=22">
    <vt:lpwstr>iE27AEfraaxwS8lO45codEP3tG+U3S36xtLQuYpO+gCAuTRDiYjXW7xZJgGQ8WL+pv8zl5PmTh88jmEHEH3PDzUrmWili4Uo8BRetHZCqF2eRU7HS56gr7nq3V15ScLatsKX+QEoq1fXJUFI+480VaEBxd5yYSqAYLT2oyNiiW4/gOtgHzD7OqQvuRO+5AeqoRF4cHCjRZSTdXPN3SNAgDHEw8CW+5O/Vk4l7/lezvDLmAQ+K9aVfNwX1vclP7W</vt:lpwstr>
  </property>
  <property fmtid="{D5CDD505-2E9C-101B-9397-08002B2CF9AE}" pid="19" name="x1ye=23">
    <vt:lpwstr>HjcRkW1Av9/Z6zteJaTJAuwaTiPNmO8WoAoMGm1fg4QOo4eyAAVrxONC/wlz9g3c7OWN+fYqGAFmjiQsTcdTuPDIJCIGHHW6LZBWf9DoUz8gw99fJ6YHOD5T5yU91zBzxg58jfgha9MlvOSjwsoUWTfal3Q084sZ9GjhmWCz+wdFnY7osikaTtpi/V7edsvp3LDlZ5qIjo6kCy8mztR9ISdYT65TxF2XCQSxdQUb6GlvzO1elnyJkti/pSDLITc</vt:lpwstr>
  </property>
  <property fmtid="{D5CDD505-2E9C-101B-9397-08002B2CF9AE}" pid="20" name="x1ye=24">
    <vt:lpwstr>mQeXNq0FYzuMVoyvFNl759obAa7zjydtmhd+2XSLjfOlIgQWqaK9NFX0jzcsYv3RJMHvxwrU+tVVECGI5OAJDUAB96wRt5Y+JhBIQkgUuIpw93ENIjAQI9ea7nYzO86/Cip9o32kYH+5fvIZHh9XsD3QP6cQYmCEQX8De8pstJ49BRX0wc/rk960gODb/hDWNgpOt8pay+s9ah7TnMQTVeDYz5zUJN28bKekxaCgJbcs4Vc03Gf4mhSKbpEVF5x</vt:lpwstr>
  </property>
  <property fmtid="{D5CDD505-2E9C-101B-9397-08002B2CF9AE}" pid="21" name="x1ye=25">
    <vt:lpwstr>XXdhnsoxR78xN9En3xFi/f0gxpANKZTq8ZhItoNI3UWVnIrbBBi9a+TMb0EC4U7wh73DuhtlFoeC3vQfuDAfZnTvVdsu7NuDVyfPojAaUnM7QLQbIfA1qAV5AhTFMc7EtsHDVDE2qavcV82DcVVYsrLaqPyfjXscJzv0uiKWxspolEBrCxcuf4WeSMLWuqqFMHh9o4f9/NHsEXSMdE88LiYuxHr0w7Ap+jtecLkL17zMr4xmy1SkssEkeZ/FzP+</vt:lpwstr>
  </property>
  <property fmtid="{D5CDD505-2E9C-101B-9397-08002B2CF9AE}" pid="22" name="x1ye=26">
    <vt:lpwstr>n0rHFH7G6XxOwDhy5AVajpZw6LJUhopOKXv9fvfPTaLym3g/KZHiCvLCF54zXslo6TwERndZyJKc6z4fQ9lc44DQNP0HWcqKRC4BAlaqsnvxPA1RKU3gXlgjN8iHublXau5AcySlDhorD3anTJo2coX2DESWt3U5Z8wvzER6lnzm7WNSyW81dYft+SvpK5vkyjlrUCEiQ7Eosajw/I5wY+hxSpnzb9lf0hnqE5H3xE9wwSr2KdG7eo8ZtBKtGzE</vt:lpwstr>
  </property>
  <property fmtid="{D5CDD505-2E9C-101B-9397-08002B2CF9AE}" pid="23" name="x1ye=27">
    <vt:lpwstr>G0hjjZKMGROhvbx2R+KB9/JLOVaeNNjCxFQbNk/AQQgd6zXQEspTi8Akx3u/uqNpszyeaiUPfNk2stCRMT+HDNYGv6xKek0Oa/IcF4KtvcvWYzEbsapv/iUVdJtTsofFBgPNMAxm+NqOwQGcqWoHfvD0th/HS1o2vDcDf65IbdxTBSGd/wZXKqfacqcb4SaynwyM591tNBrGfYnQZRqPrt+7VFnX4ByfS8cV8oNw23zv7werMvs35oJ66DPqpyn</vt:lpwstr>
  </property>
  <property fmtid="{D5CDD505-2E9C-101B-9397-08002B2CF9AE}" pid="24" name="x1ye=28">
    <vt:lpwstr>uq8SKP5IMFP9ur1Jcrsf2IV7gIvZE0OGpszowg3WXtVBNfZeODDw89oi3taa7PDNgcTXveOeL7LyPJinQblqAyT27lY/oft2JOEatLXhZQUf2//pheANGbpKighsQdNT7S0kNnd0vjDU7nCMn5ur0vifyHzBQesuts4pz2M1V0t/yv/Cgh0RGsgbQ+w3qsw8E+AIq+bBhN4bjsEhEEyY7YaygHLjGI/X23jJx2+cqRE7OSQNyPSv6eQ1z0fOBh8</vt:lpwstr>
  </property>
  <property fmtid="{D5CDD505-2E9C-101B-9397-08002B2CF9AE}" pid="25" name="x1ye=29">
    <vt:lpwstr>IfrWrYScwGMF8ECwMHP4adddYLpOXQ3QhrD+6WTXRoGgui/xwRpNM9KDehgeOyBPAhcHtzlyMe14fsmRONRIVx3DWoT9lRGm75gvngwtDDH9035HnucQA9aiuhMW+Vy6AsZ1ok+aOxo3dxFNa+3fHf4j5+Q2fPPgk7WncayBaKhTpdVKvxARpBS0cYfgEMA3WaRXYpIGieca4PSvYhZRMIeRd8zM4tRPxmhgqnQ9b4PCHD2ySsNrYlO8fB9s1Kw</vt:lpwstr>
  </property>
  <property fmtid="{D5CDD505-2E9C-101B-9397-08002B2CF9AE}" pid="26" name="x1ye=3">
    <vt:lpwstr>n44r4W+uWTh14vQxIV/VQhpw3N6MhUQmGWCcC8AV2hcyEj0+iIVvhxGk7TkK6uMV2R4lxjla+S5s6rXsjf2AiXX0NEAEJUH5XydVi+a+hZJxfzVz1CckcHoY1mv6BzHSHbB5F8dVy9gBzg2rg/fjoW+5cKUAp6z1bLkaVNbbsMw3nvpxdOmuYdRi4srY1kT4F8fDe4wHvZa+fY7COVR7VOyt8xbZ9ZOgl5SPQXixXG7KZ65qnyqA5ZjRTJWy5do</vt:lpwstr>
  </property>
  <property fmtid="{D5CDD505-2E9C-101B-9397-08002B2CF9AE}" pid="27" name="x1ye=30">
    <vt:lpwstr>C/H3+0dusRb5k4tJJ+YpiQ1OCkV48n5fBZOo0XqIoAP2C4SEaDF11MBj1cre4kVRdfO6Jr2Lqf9NuZwu0X0vbfJOQy/awxGcyhIgcvuSDZVmRHDl+y0/64b+6oR1ZKqLzciTWnlOaLFI1JL/uL7abpHmxwlblvUNWCAkkiQLTQXRIpug8ocxbxwisBWlRZWkXPpVAzcmPq9AqeRaNfgHCCCgJwmpBVUTQY8u2uNSdwbOpJkXYFt22LAyqrT7twq</vt:lpwstr>
  </property>
  <property fmtid="{D5CDD505-2E9C-101B-9397-08002B2CF9AE}" pid="28" name="x1ye=31">
    <vt:lpwstr>x+oR/YwsG3RskzP7mc62bSN84FefN6TPTOXZcwjJ6f/R3TyW4QGNEFwOByP+KsQEov0NcMs1yt5CYj3JWgTK9KougPwjjboVepDJBJqDOmaZxuTT9A/u0qf3ZHmFOFfBxl1oFg1Uzd1xvCtPatDNp9FwWpLh5xNFDFyJKkEeHhgp/9wHr7rGbpMYJwOBYG1en9Wy8RhtnRv+qUElkYeTq9nZXaF7iw5rROTX4/SHUWKplG2xRGLMxi5abOkUHW/</vt:lpwstr>
  </property>
  <property fmtid="{D5CDD505-2E9C-101B-9397-08002B2CF9AE}" pid="29" name="x1ye=32">
    <vt:lpwstr>ysSjNoy+QEXYdZF2mZ3Fnk52gGi7uQLOqjTYbT4/Rfmx8AUQ7jgEQxZpGTrns7JwJ54BSgW9RZEhsJyj3c2ovTznRg2xWWaaYaapps2SPvdzDS8uguCDd0vUlEtuY8mTy3sU9D++hNB1xmxdP1WUCE1YuX5bpDaFk3UvoJrsvqvy9OH4zrqShLCaFJEgAXt/0/WLvZ/xqJi02r/BJ9o/i5TNxr2kJdAroju8m2GpEYAJ8M+6UmMv8+3KIA2EKex</vt:lpwstr>
  </property>
  <property fmtid="{D5CDD505-2E9C-101B-9397-08002B2CF9AE}" pid="30" name="x1ye=33">
    <vt:lpwstr>I9rhgeItPwuGV+xo7mFuop4lLkHEogZ86su2uTAP/kaRQzNNabJDwE/nuoNqzpU19MGx6b5Xm7rr3d6CsrPbX+Eq/pYmI5E5LZ2AjDe9AolxoQYgDP1ahyjAuE2466bxwHWjUH8jPzaPKqo7UUlVzWlJpCcmetxDWLiQknl3/zQcWgr51mH9IhP/1nuKEhZgW72/64i8RcCYeQ+hn8bjIaTAmTyk18VBckLLnH6mY09GthXJ7+VmTwKQpROJyRm</vt:lpwstr>
  </property>
  <property fmtid="{D5CDD505-2E9C-101B-9397-08002B2CF9AE}" pid="31" name="x1ye=34">
    <vt:lpwstr>6AiHiuInOLw+EDzMxVzf6vSSorQKU/c8gSezX1LEDlyEWWmpFJDUOxCEcom8Khn60okHJWh2dDCJL8bX42FQLGfViktsAlXUdW0ibzPf2KmgP2yaXDuP2DbMhY9Fet4cz1Yv9Et+J/kj9QEGeqTM91le+tf/gyfXkLtV8P7ovUQVztKcFfOIGAsFahnr3SQEVJI1H6M0+g6l8WbfoLKgtUhViToZx/dKi7Oy7bzg5GantYg6FzmBKTU7mqD3eFv</vt:lpwstr>
  </property>
  <property fmtid="{D5CDD505-2E9C-101B-9397-08002B2CF9AE}" pid="32" name="x1ye=35">
    <vt:lpwstr>0nyY7SKCrO+lgGuBdF38Lvu9bSKqwPv3I92brn1x/mQIClY9VKTvO2MEZ6EPFDxAX0Cvdusombs9vMn9tGR0CsMa3Ro1F+++DScEsqIKYvXde2fP+PA5ZiwFRNT1H/XplpZKZt510Ffs97K6TBZTwy6l7VAnRcbO78cK3zNzwfzTCZNEJs81R0JkPtraxc6M5RwTDOHzR4utK4Hkxwgj1F6qEWRzswmzTK7i/obVEXnzP0v9dwu7fV3znZGAksD</vt:lpwstr>
  </property>
  <property fmtid="{D5CDD505-2E9C-101B-9397-08002B2CF9AE}" pid="33" name="x1ye=36">
    <vt:lpwstr>xdy+nThT4NJ7J+mvPGIg8tczPFHhw8Dy5MaIyMwGxheoFTINilB2wxzp7hC6Jv/GhCAVqXR/8w3CpjkoDVFeclTFf44GcVjjAK3BGlkgzHD2uYMFP78ExoVDCiA96kOUGHlVs+jtpn9dCl1/0nV/TeTB7cT8RuBvyIhU0ln6zIB156jPcsYEuh2vBpkeR06JwvX/WvxOx/gtf2WhxID5W2HYc+kfcnubIRRk6urTjRYFADleLJDfLQEZNxjF/cK</vt:lpwstr>
  </property>
  <property fmtid="{D5CDD505-2E9C-101B-9397-08002B2CF9AE}" pid="34" name="x1ye=37">
    <vt:lpwstr>tXnBhtsIsve4r1Oo3PTurEe0ch9cVyEUv9Jiz9asq+ZFwBZrb0WUsl5N8EaDDJtGrvJImfUG0BVcmjZ+R+tZuey1tNVfRCr/vFXx5CrH8QBlviWiAMP7TT0h8vh7KTHCqWnKq1LbamkkMvnuXJ6Az/PLQQ9o3oqHBDgqLrIYCKxp2AvaHDz/kyaQ+a1YtnicfjszVGFv09SUZZQOliGVWqtGpqfpGUdnb5LS1+1uAVlgpBjnzOcqkU4q3GwSoy1</vt:lpwstr>
  </property>
  <property fmtid="{D5CDD505-2E9C-101B-9397-08002B2CF9AE}" pid="35" name="x1ye=38">
    <vt:lpwstr>DqgtNm4OgRDFghsXilUD3LoaQJU+iEJIZ4y43S8VFO6r4yGh5IKz47Olb8yQpsyCyg/uXbYSKPB+ZFzDcv7g6JD/1WVDOwX66/ZHO8aHgzFzokRHtEKrjDzgU/t9yrqRXoQXAV5ZTF8hcYreT/SRd5rhG37lONYCSDtvBTe1nZH4BJiHmBnufQMyGhUuFVUT0YNOKdMxDzAVL4MLiMyM1f6KUxSMoHq+m/wRZkD0SJ1ZUOojbls7LFdB6yUXXsi</vt:lpwstr>
  </property>
  <property fmtid="{D5CDD505-2E9C-101B-9397-08002B2CF9AE}" pid="36" name="x1ye=39">
    <vt:lpwstr>Zq9v+7WMGlAwNkwkiKZ0kmMONaq20T/vQrUvJtnvZ4/8BknZ+Yf/+oWYMcTJTU//fYFtctZK41xIcVfIccY3xrfZd7jdLt6pBrPjkZcj7bcBvsx6x5ewpqG56o4vCzghPWzcoITGb/cKuZADfdTXDhiF1mBBX7V2KXxf8g5Y7e4FdFEULaxS74LkA3mRVZPuyWmk4EChAy53oX62WqFZNaNbU4eJJvKZR2cKn6tGED56BnrDGJOoEtokRzngAkQ</vt:lpwstr>
  </property>
  <property fmtid="{D5CDD505-2E9C-101B-9397-08002B2CF9AE}" pid="37" name="x1ye=4">
    <vt:lpwstr>6ztrbLO2nXTGqCaJjwdcjpTzPidalmHxFQphBW5/TyyGGXJYK1RFrAQomVaMkOgtD7TFvb5Zd31d/ooyreA81ZoCF4aZ4NOtHa1xnxV7ahMPfIyht76njd65oyZNnmhY0TwYzwNegaYzKlFeLFkioC4ayNtJupwUZSP1bWgCBi3auN92xAuO/j6DfBEyJSfV+LkkzMeIvdEwZATfX5krsDyvyUO4qC25NZL5HuF/qyMu1MgM8cZU6duywlUmxb6</vt:lpwstr>
  </property>
  <property fmtid="{D5CDD505-2E9C-101B-9397-08002B2CF9AE}" pid="38" name="x1ye=40">
    <vt:lpwstr>oxSYATp4L6Odvlw3/Ll+UgrKq3xFZVZFcbniJXh4wAvbX2gfE1BaZ6lPKjORMsDLB03u4yezShwRabgxAtm2c+ClqEIfGjbyIIG5uruE2JmVrJlEuyoR+6un9x1sAiaIHxrsa7a9Y61qnpQdD7ywmhlJQgCBKwyAMhc5IKPfFqkQrN4dAK9ZZtilvhAcDBS+KarlZFMqbNmSDAcp7JDaNM5/i98ZIIaAXvKtAGpNIr2bNX4bO9g5Yjm6vAykFGr</vt:lpwstr>
  </property>
  <property fmtid="{D5CDD505-2E9C-101B-9397-08002B2CF9AE}" pid="39" name="x1ye=41">
    <vt:lpwstr>Lwx+DJPDkbUp1jUtsYEZQRRjw5Zd7uxEOTvMEYQ8ohq7q/oiUve985GXXSDSOwU+G/BAdn+W0jHD5542clHKi0gz2NPaziHLOUNc1nmaQiWrnHzysNf2RyUkuPpnIZbou4NmKSaPd545muD6AWYPHOdI06jqjQgQC1uf91SNsTfez2am4PnXNX59Rz39mNMGSICkAAA==</vt:lpwstr>
  </property>
  <property fmtid="{D5CDD505-2E9C-101B-9397-08002B2CF9AE}" pid="40" name="x1ye=5">
    <vt:lpwstr>PLJVm9ZzbStzE/uvuPD84jkns0Zvgzro6jMTjscPmRNWKkeUT4dYEbSPTdwQww/wOEtt1vEDK+XR5FdyjgL3pCFQ8lPoLfS4MsMlFyHxnzwRh1KWgtvhJCoaAgS4Ag7gIuPPdZ3hde/u+Ov7rt9H0FOsVFfVsp14xYFUR9kJ6SXrzysxxGoiQjnrEDQlP4h1jP9dXAYOr38V2QzqVKRoxlp5mbitsanss5eNpJTkL0VKYSIXfNicJ6hJh0tgYfl</vt:lpwstr>
  </property>
  <property fmtid="{D5CDD505-2E9C-101B-9397-08002B2CF9AE}" pid="41" name="x1ye=6">
    <vt:lpwstr>VeqK3ZA6GuJT05mUp8LyB1s5v99cf+BBbqxQt6YjD7OENR0BAB/WZQv8+VnLtgiVGv2jTNzScIdtROVlaL5o51fxYSNJkIfUKAOAI2zvqHRuSj110jLo96ih1Hyq8lvNDZw/XLXbFSUimSKRS9hWMzK5DeEzDfWB5ROYhYDsjH4biBGzwStXoY+kSKYPEqCMwZBw0OOnLOxhl++FhJ+S13qu9u0J1vntr5qCCmtze1HD3c1US6dw9bvetRgqUcz</vt:lpwstr>
  </property>
  <property fmtid="{D5CDD505-2E9C-101B-9397-08002B2CF9AE}" pid="42" name="x1ye=7">
    <vt:lpwstr>mIPYHiPWphdxW8urMfwN/c4wr9Vn3W5bJjOY/4yWsHr7XJFUsK34L31edB/tmbROn5kRnpV3hruHmBKXMZLCyfi9R5b4mLABwg2UUYeHzntgcUf12Hh1nbsPFJAdjxzvWOB9e77XT7fVwy28i50mmt6v26I1Lmr0FfdzrPE5EMCEhSQ+gV9kyHR++/eW+NjcpKoePJb5AvsVN/aY8j1NH/fCZB6TfjX8SOQ25kooaURZ1SW/2AJLLWObKqvBSGs</vt:lpwstr>
  </property>
  <property fmtid="{D5CDD505-2E9C-101B-9397-08002B2CF9AE}" pid="43" name="x1ye=8">
    <vt:lpwstr>PWlihbxDaBfOUXrWjr8NaEqlQT9EfjNmTKMrpISaY17sZXUPiwVQmgtuCgbjJptG9pXfb3iuXZNwIT4cWmHdbgJsSxuzEoXrozZaAxKXhBhiBttdO8/igaanE9AhiFzSnBZSyOvHM8nLnEyT0BXapEhytsZnJbgFqdyqlWvumFaKjCw0VI9/1e1Gr+fVDk4rjd6jCN1H9ur32s4M+FLnCyzGn5LY6GCWXxAW3XEgQ++pZBQHth7rLdNcNO0azxu</vt:lpwstr>
  </property>
  <property fmtid="{D5CDD505-2E9C-101B-9397-08002B2CF9AE}" pid="44" name="x1ye=9">
    <vt:lpwstr>WV+tSvqKkEUCxauDxT53YDkl+5BVc1Qwg1fUK2dac8TTtVQebDiFVwrUV+mSoe5l4gL5cNhZKIAxd1akVGQMEoLgVSgYgzOQNdPS0700o/lSk9dFB61GOIDagjMQaq/kpgYbsD3kdk/eImUy9fhHFRQgnMDJuFm0zM/daBPvx+KQgZOeDW5KOty18VZ+w9xHdvEn1sVctVkou4lUMfMEyHj6luAeiO5BE8GhLFk9ufnFbNZpptiHPN/DRNtJ3Rd</vt:lpwstr>
  </property>
</Properties>
</file>